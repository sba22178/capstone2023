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72832" w14:textId="77777777" w:rsidR="00A35516" w:rsidRDefault="009E42A1">
      <w:pPr>
        <w:spacing w:before="14"/>
        <w:ind w:left="2833" w:right="2832"/>
        <w:jc w:val="center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Participant Consent Form</w:t>
      </w:r>
    </w:p>
    <w:p w14:paraId="048DF104" w14:textId="77777777" w:rsidR="00A35516" w:rsidRDefault="00A35516">
      <w:pPr>
        <w:spacing w:line="200" w:lineRule="exact"/>
      </w:pPr>
    </w:p>
    <w:p w14:paraId="5463DAAD" w14:textId="77777777" w:rsidR="00A35516" w:rsidRDefault="00A35516">
      <w:pPr>
        <w:spacing w:line="200" w:lineRule="exact"/>
      </w:pPr>
    </w:p>
    <w:p w14:paraId="15C90FD8" w14:textId="77777777" w:rsidR="00A35516" w:rsidRDefault="00A35516">
      <w:pPr>
        <w:spacing w:line="200" w:lineRule="exact"/>
      </w:pPr>
    </w:p>
    <w:p w14:paraId="5D7181A5" w14:textId="77777777" w:rsidR="00A35516" w:rsidRDefault="00A35516">
      <w:pPr>
        <w:spacing w:before="20" w:line="240" w:lineRule="exact"/>
        <w:rPr>
          <w:sz w:val="24"/>
          <w:szCs w:val="24"/>
        </w:rPr>
      </w:pPr>
    </w:p>
    <w:p w14:paraId="6ACFA5E6" w14:textId="77777777" w:rsidR="00A35516" w:rsidRDefault="00A35516">
      <w:pPr>
        <w:spacing w:before="11" w:line="240" w:lineRule="exact"/>
        <w:rPr>
          <w:sz w:val="24"/>
          <w:szCs w:val="24"/>
        </w:rPr>
      </w:pPr>
    </w:p>
    <w:p w14:paraId="3B1C49D0" w14:textId="4D6A24CE" w:rsidR="00A35516" w:rsidRPr="009E42A1" w:rsidRDefault="009E42A1">
      <w:pPr>
        <w:ind w:left="3422" w:right="3799"/>
        <w:jc w:val="center"/>
        <w:rPr>
          <w:rFonts w:ascii="Arial" w:eastAsia="Arial" w:hAnsi="Arial" w:cs="Arial"/>
          <w:sz w:val="32"/>
          <w:szCs w:val="32"/>
        </w:rPr>
      </w:pPr>
      <w:r w:rsidRPr="009E42A1">
        <w:rPr>
          <w:rFonts w:ascii="Arial" w:eastAsia="Arial" w:hAnsi="Arial" w:cs="Arial"/>
          <w:i/>
          <w:sz w:val="32"/>
          <w:szCs w:val="32"/>
        </w:rPr>
        <w:t>Behind the Mandatory implementation of traceability of board ná Gcon</w:t>
      </w:r>
    </w:p>
    <w:p w14:paraId="474881B6" w14:textId="77777777" w:rsidR="00A35516" w:rsidRDefault="00A35516">
      <w:pPr>
        <w:spacing w:line="200" w:lineRule="exact"/>
      </w:pPr>
    </w:p>
    <w:p w14:paraId="43A4F217" w14:textId="77777777" w:rsidR="00A35516" w:rsidRDefault="00A35516">
      <w:pPr>
        <w:spacing w:line="200" w:lineRule="exact"/>
      </w:pPr>
    </w:p>
    <w:p w14:paraId="29E8476E" w14:textId="77777777" w:rsidR="00A35516" w:rsidRDefault="00A35516">
      <w:pPr>
        <w:spacing w:line="200" w:lineRule="exact"/>
      </w:pPr>
    </w:p>
    <w:p w14:paraId="4F091017" w14:textId="77777777" w:rsidR="00A35516" w:rsidRDefault="00A35516">
      <w:pPr>
        <w:spacing w:before="18" w:line="200" w:lineRule="exact"/>
      </w:pPr>
    </w:p>
    <w:p w14:paraId="29BB26FC" w14:textId="7827D793" w:rsidR="00A35516" w:rsidRDefault="009E42A1">
      <w:pPr>
        <w:ind w:left="2387" w:right="2767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Consent to take part in research.</w:t>
      </w:r>
    </w:p>
    <w:p w14:paraId="0BD36937" w14:textId="77777777" w:rsidR="00A35516" w:rsidRDefault="00A35516">
      <w:pPr>
        <w:spacing w:line="200" w:lineRule="exact"/>
      </w:pPr>
    </w:p>
    <w:p w14:paraId="48782A63" w14:textId="77777777" w:rsidR="00A35516" w:rsidRDefault="00A35516">
      <w:pPr>
        <w:spacing w:line="200" w:lineRule="exact"/>
      </w:pPr>
    </w:p>
    <w:p w14:paraId="44FEF5C6" w14:textId="77777777" w:rsidR="00A35516" w:rsidRDefault="00A35516">
      <w:pPr>
        <w:spacing w:line="200" w:lineRule="exact"/>
      </w:pPr>
    </w:p>
    <w:p w14:paraId="042796A8" w14:textId="77777777" w:rsidR="00A35516" w:rsidRDefault="00A35516">
      <w:pPr>
        <w:spacing w:before="17" w:line="220" w:lineRule="exact"/>
        <w:rPr>
          <w:sz w:val="22"/>
          <w:szCs w:val="22"/>
        </w:rPr>
      </w:pPr>
    </w:p>
    <w:p w14:paraId="7DCB69D1" w14:textId="76A20D45" w:rsidR="00A35516" w:rsidRDefault="009E42A1">
      <w:pPr>
        <w:ind w:left="64" w:right="616"/>
        <w:jc w:val="center"/>
        <w:rPr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 I</w:t>
      </w:r>
      <w:r>
        <w:rPr>
          <w:sz w:val="22"/>
          <w:szCs w:val="22"/>
        </w:rPr>
        <w:t xml:space="preserve">……………………………… </w:t>
      </w:r>
      <w:r>
        <w:rPr>
          <w:sz w:val="22"/>
          <w:szCs w:val="22"/>
        </w:rPr>
        <w:t>…</w:t>
      </w:r>
      <w:r>
        <w:rPr>
          <w:sz w:val="22"/>
          <w:szCs w:val="22"/>
        </w:rPr>
        <w:t>…</w:t>
      </w:r>
      <w:r>
        <w:rPr>
          <w:sz w:val="22"/>
          <w:szCs w:val="22"/>
        </w:rPr>
        <w:t>…</w:t>
      </w:r>
      <w:r>
        <w:rPr>
          <w:sz w:val="22"/>
          <w:szCs w:val="22"/>
        </w:rPr>
        <w:t xml:space="preserve">…… </w:t>
      </w:r>
      <w:r>
        <w:rPr>
          <w:sz w:val="22"/>
          <w:szCs w:val="22"/>
        </w:rPr>
        <w:t>voluntarily agree to participate in this research study.</w:t>
      </w:r>
    </w:p>
    <w:p w14:paraId="7FA77F5E" w14:textId="77777777" w:rsidR="00A35516" w:rsidRDefault="00A35516">
      <w:pPr>
        <w:spacing w:line="120" w:lineRule="exact"/>
        <w:rPr>
          <w:sz w:val="12"/>
          <w:szCs w:val="12"/>
        </w:rPr>
      </w:pPr>
    </w:p>
    <w:p w14:paraId="57CE3082" w14:textId="77777777" w:rsidR="00A35516" w:rsidRDefault="00A35516">
      <w:pPr>
        <w:spacing w:line="200" w:lineRule="exact"/>
      </w:pPr>
    </w:p>
    <w:p w14:paraId="1C27D2B4" w14:textId="77777777" w:rsidR="00A35516" w:rsidRDefault="00A35516">
      <w:pPr>
        <w:spacing w:line="200" w:lineRule="exact"/>
      </w:pPr>
    </w:p>
    <w:p w14:paraId="3ECB1750" w14:textId="77777777" w:rsidR="00A35516" w:rsidRDefault="009E42A1">
      <w:pPr>
        <w:tabs>
          <w:tab w:val="left" w:pos="460"/>
        </w:tabs>
        <w:spacing w:line="360" w:lineRule="auto"/>
        <w:ind w:left="460" w:right="83" w:hanging="360"/>
        <w:jc w:val="both"/>
        <w:rPr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</w:t>
      </w:r>
      <w:r>
        <w:rPr>
          <w:rFonts w:ascii="Arial Unicode MS" w:eastAsia="Arial Unicode MS" w:hAnsi="Arial Unicode MS" w:cs="Arial Unicode MS"/>
          <w:sz w:val="22"/>
          <w:szCs w:val="22"/>
        </w:rPr>
        <w:tab/>
      </w:r>
      <w:r>
        <w:rPr>
          <w:sz w:val="22"/>
          <w:szCs w:val="22"/>
        </w:rPr>
        <w:t>I understand that even if I agree to participate now, I can withdraw at any time or refuse to answer any question without any consequences of any kind.</w:t>
      </w:r>
    </w:p>
    <w:p w14:paraId="104A1C53" w14:textId="77777777" w:rsidR="00A35516" w:rsidRDefault="00A35516">
      <w:pPr>
        <w:spacing w:before="6" w:line="100" w:lineRule="exact"/>
        <w:rPr>
          <w:sz w:val="10"/>
          <w:szCs w:val="10"/>
        </w:rPr>
      </w:pPr>
    </w:p>
    <w:p w14:paraId="062D61D7" w14:textId="77777777" w:rsidR="00A35516" w:rsidRDefault="00A35516">
      <w:pPr>
        <w:spacing w:line="200" w:lineRule="exact"/>
      </w:pPr>
    </w:p>
    <w:p w14:paraId="160F25BD" w14:textId="77777777" w:rsidR="00A35516" w:rsidRDefault="009E42A1">
      <w:pPr>
        <w:tabs>
          <w:tab w:val="left" w:pos="460"/>
        </w:tabs>
        <w:spacing w:line="360" w:lineRule="auto"/>
        <w:ind w:left="460" w:right="79" w:hanging="360"/>
        <w:jc w:val="both"/>
        <w:rPr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</w:t>
      </w:r>
      <w:r>
        <w:rPr>
          <w:rFonts w:ascii="Arial Unicode MS" w:eastAsia="Arial Unicode MS" w:hAnsi="Arial Unicode MS" w:cs="Arial Unicode MS"/>
          <w:sz w:val="22"/>
          <w:szCs w:val="22"/>
        </w:rPr>
        <w:tab/>
      </w:r>
      <w:r>
        <w:rPr>
          <w:sz w:val="22"/>
          <w:szCs w:val="22"/>
        </w:rPr>
        <w:t>I understand that I can withdraw permi</w:t>
      </w:r>
      <w:r>
        <w:rPr>
          <w:sz w:val="22"/>
          <w:szCs w:val="22"/>
        </w:rPr>
        <w:t>ssion to use data from my interview within two weeks after the interview, in which case the material will be deleted.</w:t>
      </w:r>
    </w:p>
    <w:p w14:paraId="5E2772B7" w14:textId="77777777" w:rsidR="00A35516" w:rsidRDefault="00A35516">
      <w:pPr>
        <w:spacing w:before="6" w:line="100" w:lineRule="exact"/>
        <w:rPr>
          <w:sz w:val="10"/>
          <w:szCs w:val="10"/>
        </w:rPr>
      </w:pPr>
    </w:p>
    <w:p w14:paraId="2A68B305" w14:textId="77777777" w:rsidR="00A35516" w:rsidRDefault="00A35516">
      <w:pPr>
        <w:spacing w:line="200" w:lineRule="exact"/>
      </w:pPr>
    </w:p>
    <w:p w14:paraId="0DA886CF" w14:textId="77777777" w:rsidR="00A35516" w:rsidRDefault="009E42A1">
      <w:pPr>
        <w:tabs>
          <w:tab w:val="left" w:pos="460"/>
        </w:tabs>
        <w:spacing w:line="360" w:lineRule="auto"/>
        <w:ind w:left="460" w:right="78" w:hanging="360"/>
        <w:jc w:val="both"/>
        <w:rPr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</w:t>
      </w:r>
      <w:r>
        <w:rPr>
          <w:rFonts w:ascii="Arial Unicode MS" w:eastAsia="Arial Unicode MS" w:hAnsi="Arial Unicode MS" w:cs="Arial Unicode MS"/>
          <w:sz w:val="22"/>
          <w:szCs w:val="22"/>
        </w:rPr>
        <w:tab/>
      </w:r>
      <w:r>
        <w:rPr>
          <w:sz w:val="22"/>
          <w:szCs w:val="22"/>
        </w:rPr>
        <w:t>I have  had the purpose and  nature  of  the study explained to  me  in  writing and I have  had  the opportunity to ask questions about the study.</w:t>
      </w:r>
    </w:p>
    <w:p w14:paraId="15486B53" w14:textId="77777777" w:rsidR="00A35516" w:rsidRDefault="00A35516">
      <w:pPr>
        <w:spacing w:before="5" w:line="180" w:lineRule="exact"/>
        <w:rPr>
          <w:sz w:val="19"/>
          <w:szCs w:val="19"/>
        </w:rPr>
      </w:pPr>
    </w:p>
    <w:p w14:paraId="164A0481" w14:textId="77777777" w:rsidR="00A35516" w:rsidRDefault="00A35516">
      <w:pPr>
        <w:spacing w:line="200" w:lineRule="exact"/>
      </w:pPr>
    </w:p>
    <w:p w14:paraId="309B88EE" w14:textId="77777777" w:rsidR="00A35516" w:rsidRDefault="009E42A1">
      <w:pPr>
        <w:tabs>
          <w:tab w:val="left" w:pos="460"/>
        </w:tabs>
        <w:spacing w:line="360" w:lineRule="auto"/>
        <w:ind w:left="460" w:right="82" w:hanging="360"/>
        <w:jc w:val="both"/>
        <w:rPr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</w:t>
      </w:r>
      <w:r>
        <w:rPr>
          <w:rFonts w:ascii="Arial Unicode MS" w:eastAsia="Arial Unicode MS" w:hAnsi="Arial Unicode MS" w:cs="Arial Unicode MS"/>
          <w:sz w:val="22"/>
          <w:szCs w:val="22"/>
        </w:rPr>
        <w:tab/>
      </w:r>
      <w:r>
        <w:rPr>
          <w:sz w:val="22"/>
          <w:szCs w:val="22"/>
        </w:rPr>
        <w:t>I  understand  that  participation  involves…[</w:t>
      </w:r>
      <w:r>
        <w:rPr>
          <w:i/>
          <w:sz w:val="22"/>
          <w:szCs w:val="22"/>
        </w:rPr>
        <w:t xml:space="preserve">outline  briefly  in  simple  terms  what  participation  </w:t>
      </w:r>
      <w:r>
        <w:rPr>
          <w:i/>
          <w:sz w:val="22"/>
          <w:szCs w:val="22"/>
        </w:rPr>
        <w:t>in your research will involve</w:t>
      </w:r>
      <w:r>
        <w:rPr>
          <w:sz w:val="22"/>
          <w:szCs w:val="22"/>
        </w:rPr>
        <w:t>].</w:t>
      </w:r>
    </w:p>
    <w:p w14:paraId="59E0D18D" w14:textId="77777777" w:rsidR="00A35516" w:rsidRDefault="00A35516">
      <w:pPr>
        <w:spacing w:before="6" w:line="100" w:lineRule="exact"/>
        <w:rPr>
          <w:sz w:val="10"/>
          <w:szCs w:val="10"/>
        </w:rPr>
      </w:pPr>
    </w:p>
    <w:p w14:paraId="20D3E5D1" w14:textId="77777777" w:rsidR="00A35516" w:rsidRDefault="00A35516">
      <w:pPr>
        <w:spacing w:line="200" w:lineRule="exact"/>
      </w:pPr>
    </w:p>
    <w:p w14:paraId="7C24435C" w14:textId="77777777" w:rsidR="00A35516" w:rsidRDefault="009E42A1">
      <w:pPr>
        <w:ind w:left="100"/>
        <w:rPr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  </w:t>
      </w:r>
      <w:r>
        <w:rPr>
          <w:sz w:val="22"/>
          <w:szCs w:val="22"/>
        </w:rPr>
        <w:t>I understand that I will not benefit directly from participating in this research.</w:t>
      </w:r>
    </w:p>
    <w:p w14:paraId="163928B8" w14:textId="77777777" w:rsidR="00A35516" w:rsidRDefault="00A35516">
      <w:pPr>
        <w:spacing w:line="200" w:lineRule="exact"/>
      </w:pPr>
    </w:p>
    <w:p w14:paraId="29DBDDE8" w14:textId="77777777" w:rsidR="00A35516" w:rsidRDefault="00A35516">
      <w:pPr>
        <w:spacing w:before="11" w:line="220" w:lineRule="exact"/>
        <w:rPr>
          <w:sz w:val="22"/>
          <w:szCs w:val="22"/>
        </w:rPr>
      </w:pPr>
    </w:p>
    <w:p w14:paraId="72DCD68F" w14:textId="77777777" w:rsidR="00A35516" w:rsidRDefault="009E42A1">
      <w:pPr>
        <w:ind w:left="100"/>
        <w:rPr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  </w:t>
      </w:r>
      <w:r>
        <w:rPr>
          <w:sz w:val="22"/>
          <w:szCs w:val="22"/>
        </w:rPr>
        <w:t>I agree to my interview being audio-recorded.</w:t>
      </w:r>
    </w:p>
    <w:p w14:paraId="1D201E84" w14:textId="77777777" w:rsidR="00A35516" w:rsidRDefault="00A35516">
      <w:pPr>
        <w:spacing w:line="200" w:lineRule="exact"/>
      </w:pPr>
    </w:p>
    <w:p w14:paraId="743F7D73" w14:textId="77777777" w:rsidR="00A35516" w:rsidRDefault="00A35516">
      <w:pPr>
        <w:spacing w:before="11" w:line="220" w:lineRule="exact"/>
        <w:rPr>
          <w:sz w:val="22"/>
          <w:szCs w:val="22"/>
        </w:rPr>
      </w:pPr>
    </w:p>
    <w:p w14:paraId="42BC9A44" w14:textId="77777777" w:rsidR="00A35516" w:rsidRDefault="009E42A1">
      <w:pPr>
        <w:ind w:left="100"/>
        <w:rPr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  </w:t>
      </w:r>
      <w:r>
        <w:rPr>
          <w:sz w:val="22"/>
          <w:szCs w:val="22"/>
        </w:rPr>
        <w:t>I understand that all information I provide for this study will be treated confi</w:t>
      </w:r>
      <w:r>
        <w:rPr>
          <w:sz w:val="22"/>
          <w:szCs w:val="22"/>
        </w:rPr>
        <w:t>dentially.</w:t>
      </w:r>
    </w:p>
    <w:p w14:paraId="5876F559" w14:textId="77777777" w:rsidR="00A35516" w:rsidRDefault="00A35516">
      <w:pPr>
        <w:spacing w:line="200" w:lineRule="exact"/>
      </w:pPr>
    </w:p>
    <w:p w14:paraId="66AF3E95" w14:textId="77777777" w:rsidR="00A35516" w:rsidRDefault="00A35516">
      <w:pPr>
        <w:spacing w:before="11" w:line="220" w:lineRule="exact"/>
        <w:rPr>
          <w:sz w:val="22"/>
          <w:szCs w:val="22"/>
        </w:rPr>
      </w:pPr>
    </w:p>
    <w:p w14:paraId="6C00BF81" w14:textId="77777777" w:rsidR="00A35516" w:rsidRDefault="009E42A1">
      <w:pPr>
        <w:ind w:left="100"/>
        <w:rPr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  </w:t>
      </w:r>
      <w:r>
        <w:rPr>
          <w:sz w:val="22"/>
          <w:szCs w:val="22"/>
        </w:rPr>
        <w:t>I understand that in any report on the results of this research my identity will remain anonymous.</w:t>
      </w:r>
    </w:p>
    <w:p w14:paraId="73BFAED9" w14:textId="77777777" w:rsidR="00A35516" w:rsidRDefault="00A35516">
      <w:pPr>
        <w:spacing w:before="9" w:line="120" w:lineRule="exact"/>
        <w:rPr>
          <w:sz w:val="12"/>
          <w:szCs w:val="12"/>
        </w:rPr>
      </w:pPr>
    </w:p>
    <w:p w14:paraId="1BA3A5C2" w14:textId="77777777" w:rsidR="00A35516" w:rsidRDefault="009E42A1">
      <w:pPr>
        <w:spacing w:line="359" w:lineRule="auto"/>
        <w:ind w:left="460" w:right="80"/>
        <w:rPr>
          <w:sz w:val="22"/>
          <w:szCs w:val="22"/>
        </w:rPr>
      </w:pPr>
      <w:r>
        <w:rPr>
          <w:sz w:val="22"/>
          <w:szCs w:val="22"/>
        </w:rPr>
        <w:t>This will be done by changing my name and disguising any details of my interview which may reveal my identity or the identity of people I sp</w:t>
      </w:r>
      <w:r>
        <w:rPr>
          <w:sz w:val="22"/>
          <w:szCs w:val="22"/>
        </w:rPr>
        <w:t>eak about.</w:t>
      </w:r>
    </w:p>
    <w:p w14:paraId="701ABEBE" w14:textId="77777777" w:rsidR="00A35516" w:rsidRDefault="00A35516">
      <w:pPr>
        <w:spacing w:before="7" w:line="100" w:lineRule="exact"/>
        <w:rPr>
          <w:sz w:val="10"/>
          <w:szCs w:val="10"/>
        </w:rPr>
      </w:pPr>
    </w:p>
    <w:p w14:paraId="4D1472DD" w14:textId="77777777" w:rsidR="00A35516" w:rsidRDefault="00A35516">
      <w:pPr>
        <w:spacing w:line="200" w:lineRule="exact"/>
      </w:pPr>
    </w:p>
    <w:p w14:paraId="6A9D5AA4" w14:textId="77777777" w:rsidR="009E42A1" w:rsidRDefault="009E42A1" w:rsidP="009E42A1">
      <w:pPr>
        <w:tabs>
          <w:tab w:val="left" w:pos="460"/>
        </w:tabs>
        <w:spacing w:line="360" w:lineRule="auto"/>
        <w:ind w:left="460" w:right="79" w:hanging="360"/>
        <w:jc w:val="both"/>
        <w:rPr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lastRenderedPageBreak/>
        <w:t></w:t>
      </w:r>
      <w:r>
        <w:rPr>
          <w:rFonts w:ascii="Arial Unicode MS" w:eastAsia="Arial Unicode MS" w:hAnsi="Arial Unicode MS" w:cs="Arial Unicode MS"/>
          <w:sz w:val="22"/>
          <w:szCs w:val="22"/>
        </w:rPr>
        <w:tab/>
      </w:r>
      <w:r>
        <w:rPr>
          <w:sz w:val="22"/>
          <w:szCs w:val="22"/>
        </w:rPr>
        <w:t>I understand that disguised extracts from my interview may be quoted in…[</w:t>
      </w:r>
      <w:r>
        <w:rPr>
          <w:i/>
          <w:sz w:val="22"/>
          <w:szCs w:val="22"/>
        </w:rPr>
        <w:t>list all forum in which</w:t>
      </w:r>
      <w:r>
        <w:rPr>
          <w:i/>
          <w:sz w:val="22"/>
          <w:szCs w:val="22"/>
        </w:rPr>
        <w:t xml:space="preserve"> you  plan  to  use  the  data  from  the  interview:  dissertation,  conference  presentation,  published papers etc</w:t>
      </w:r>
      <w:r>
        <w:rPr>
          <w:sz w:val="22"/>
          <w:szCs w:val="22"/>
        </w:rPr>
        <w:t>.].</w:t>
      </w:r>
    </w:p>
    <w:p w14:paraId="77C3C331" w14:textId="34FD0B0A" w:rsidR="00A35516" w:rsidRDefault="009E42A1" w:rsidP="009E42A1">
      <w:pPr>
        <w:tabs>
          <w:tab w:val="left" w:pos="460"/>
        </w:tabs>
        <w:spacing w:line="360" w:lineRule="auto"/>
        <w:ind w:left="460" w:right="79" w:hanging="360"/>
        <w:jc w:val="both"/>
        <w:rPr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</w:t>
      </w:r>
      <w:r>
        <w:rPr>
          <w:rFonts w:ascii="Arial Unicode MS" w:eastAsia="Arial Unicode MS" w:hAnsi="Arial Unicode MS" w:cs="Arial Unicode MS"/>
          <w:sz w:val="22"/>
          <w:szCs w:val="22"/>
        </w:rPr>
        <w:tab/>
      </w:r>
      <w:r>
        <w:rPr>
          <w:sz w:val="22"/>
          <w:szCs w:val="22"/>
        </w:rPr>
        <w:t>I understand that if I inform the researcher that myself or someone else is at risk of harm they may have to report this to the relev</w:t>
      </w:r>
      <w:r>
        <w:rPr>
          <w:sz w:val="22"/>
          <w:szCs w:val="22"/>
        </w:rPr>
        <w:t>ant authorities - they will discuss this with me first but may be required to report with or without my permission.</w:t>
      </w:r>
    </w:p>
    <w:p w14:paraId="5D8BC4BF" w14:textId="77777777" w:rsidR="00A35516" w:rsidRDefault="009E42A1">
      <w:pPr>
        <w:tabs>
          <w:tab w:val="left" w:pos="820"/>
        </w:tabs>
        <w:spacing w:line="360" w:lineRule="auto"/>
        <w:ind w:left="820" w:right="78" w:hanging="360"/>
        <w:jc w:val="both"/>
        <w:rPr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</w:t>
      </w:r>
      <w:r>
        <w:rPr>
          <w:rFonts w:ascii="Arial Unicode MS" w:eastAsia="Arial Unicode MS" w:hAnsi="Arial Unicode MS" w:cs="Arial Unicode MS"/>
          <w:sz w:val="22"/>
          <w:szCs w:val="22"/>
        </w:rPr>
        <w:tab/>
      </w:r>
      <w:r>
        <w:rPr>
          <w:sz w:val="22"/>
          <w:szCs w:val="22"/>
        </w:rPr>
        <w:t>I understand that signed consent forms and original audio recordings will be retained in [</w:t>
      </w:r>
      <w:r>
        <w:rPr>
          <w:i/>
          <w:sz w:val="22"/>
          <w:szCs w:val="22"/>
        </w:rPr>
        <w:t>specify location, security arrangements and wh</w:t>
      </w:r>
      <w:r>
        <w:rPr>
          <w:i/>
          <w:sz w:val="22"/>
          <w:szCs w:val="22"/>
        </w:rPr>
        <w:t>o has access to data</w:t>
      </w:r>
      <w:r>
        <w:rPr>
          <w:sz w:val="22"/>
          <w:szCs w:val="22"/>
        </w:rPr>
        <w:t>] until [</w:t>
      </w:r>
      <w:r>
        <w:rPr>
          <w:i/>
          <w:sz w:val="22"/>
          <w:szCs w:val="22"/>
        </w:rPr>
        <w:t>specific relevant period – for students this will be until the exam board confirms the results of their dissertation</w:t>
      </w:r>
      <w:r>
        <w:rPr>
          <w:sz w:val="22"/>
          <w:szCs w:val="22"/>
        </w:rPr>
        <w:t>].</w:t>
      </w:r>
    </w:p>
    <w:p w14:paraId="5607AB21" w14:textId="77777777" w:rsidR="00A35516" w:rsidRDefault="00A35516">
      <w:pPr>
        <w:spacing w:before="6" w:line="100" w:lineRule="exact"/>
        <w:rPr>
          <w:sz w:val="10"/>
          <w:szCs w:val="10"/>
        </w:rPr>
      </w:pPr>
    </w:p>
    <w:p w14:paraId="7F3CF65D" w14:textId="77777777" w:rsidR="00A35516" w:rsidRDefault="00A35516">
      <w:pPr>
        <w:spacing w:line="200" w:lineRule="exact"/>
      </w:pPr>
    </w:p>
    <w:p w14:paraId="60C444C5" w14:textId="7EE07EC0" w:rsidR="00A35516" w:rsidRDefault="009E42A1">
      <w:pPr>
        <w:tabs>
          <w:tab w:val="left" w:pos="820"/>
        </w:tabs>
        <w:spacing w:line="360" w:lineRule="auto"/>
        <w:ind w:left="820" w:right="78" w:hanging="360"/>
        <w:jc w:val="both"/>
        <w:rPr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</w:t>
      </w:r>
      <w:r>
        <w:rPr>
          <w:rFonts w:ascii="Arial Unicode MS" w:eastAsia="Arial Unicode MS" w:hAnsi="Arial Unicode MS" w:cs="Arial Unicode MS"/>
          <w:sz w:val="22"/>
          <w:szCs w:val="22"/>
        </w:rPr>
        <w:tab/>
      </w:r>
      <w:r>
        <w:rPr>
          <w:sz w:val="22"/>
          <w:szCs w:val="22"/>
        </w:rPr>
        <w:t>I understand that</w:t>
      </w:r>
      <w:r>
        <w:rPr>
          <w:sz w:val="22"/>
          <w:szCs w:val="22"/>
        </w:rPr>
        <w:t xml:space="preserve">  a  transcript  of  my  interview  in  which  all  identifying  information  has  be</w:t>
      </w:r>
      <w:r>
        <w:rPr>
          <w:sz w:val="22"/>
          <w:szCs w:val="22"/>
        </w:rPr>
        <w:t>en removed will be retained for [</w:t>
      </w:r>
      <w:r>
        <w:rPr>
          <w:i/>
          <w:sz w:val="22"/>
          <w:szCs w:val="22"/>
        </w:rPr>
        <w:t>specific relevant period – for students this will be two years from the date of the exam board</w:t>
      </w:r>
      <w:r>
        <w:rPr>
          <w:sz w:val="22"/>
          <w:szCs w:val="22"/>
        </w:rPr>
        <w:t>].</w:t>
      </w:r>
    </w:p>
    <w:p w14:paraId="648F247D" w14:textId="77777777" w:rsidR="00A35516" w:rsidRDefault="00A35516">
      <w:pPr>
        <w:spacing w:before="6" w:line="100" w:lineRule="exact"/>
        <w:rPr>
          <w:sz w:val="10"/>
          <w:szCs w:val="10"/>
        </w:rPr>
      </w:pPr>
    </w:p>
    <w:p w14:paraId="6277B0F7" w14:textId="77777777" w:rsidR="00A35516" w:rsidRDefault="00A35516">
      <w:pPr>
        <w:spacing w:line="200" w:lineRule="exact"/>
      </w:pPr>
    </w:p>
    <w:p w14:paraId="24CCE09A" w14:textId="53190B1E" w:rsidR="00A35516" w:rsidRDefault="009E42A1">
      <w:pPr>
        <w:tabs>
          <w:tab w:val="left" w:pos="820"/>
        </w:tabs>
        <w:spacing w:line="360" w:lineRule="auto"/>
        <w:ind w:left="820" w:right="87" w:hanging="360"/>
        <w:jc w:val="both"/>
        <w:rPr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</w:t>
      </w:r>
      <w:r>
        <w:rPr>
          <w:rFonts w:ascii="Arial Unicode MS" w:eastAsia="Arial Unicode MS" w:hAnsi="Arial Unicode MS" w:cs="Arial Unicode MS"/>
          <w:sz w:val="22"/>
          <w:szCs w:val="22"/>
        </w:rPr>
        <w:tab/>
      </w:r>
      <w:r>
        <w:rPr>
          <w:sz w:val="22"/>
          <w:szCs w:val="22"/>
        </w:rPr>
        <w:t>I understand</w:t>
      </w:r>
      <w:r>
        <w:rPr>
          <w:sz w:val="22"/>
          <w:szCs w:val="22"/>
        </w:rPr>
        <w:t xml:space="preserve">   that   under   </w:t>
      </w:r>
      <w:r>
        <w:rPr>
          <w:sz w:val="22"/>
          <w:szCs w:val="22"/>
        </w:rPr>
        <w:t>freedom  of</w:t>
      </w:r>
      <w:r>
        <w:rPr>
          <w:sz w:val="22"/>
          <w:szCs w:val="22"/>
        </w:rPr>
        <w:t xml:space="preserve">   information  legalisation   I  am  entitled  to  access  the information I have provided at any time while it is in storage as specified above.</w:t>
      </w:r>
    </w:p>
    <w:p w14:paraId="62D14ADC" w14:textId="77777777" w:rsidR="00A35516" w:rsidRDefault="00A35516">
      <w:pPr>
        <w:spacing w:before="6" w:line="100" w:lineRule="exact"/>
        <w:rPr>
          <w:sz w:val="10"/>
          <w:szCs w:val="10"/>
        </w:rPr>
      </w:pPr>
    </w:p>
    <w:p w14:paraId="1231CEBD" w14:textId="77777777" w:rsidR="00A35516" w:rsidRDefault="00A35516">
      <w:pPr>
        <w:spacing w:line="200" w:lineRule="exact"/>
      </w:pPr>
    </w:p>
    <w:p w14:paraId="1BD4E2F5" w14:textId="77777777" w:rsidR="00A35516" w:rsidRDefault="009E42A1">
      <w:pPr>
        <w:tabs>
          <w:tab w:val="left" w:pos="820"/>
        </w:tabs>
        <w:spacing w:line="360" w:lineRule="auto"/>
        <w:ind w:left="820" w:right="79" w:hanging="360"/>
        <w:jc w:val="both"/>
        <w:rPr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</w:t>
      </w:r>
      <w:r>
        <w:rPr>
          <w:rFonts w:ascii="Arial Unicode MS" w:eastAsia="Arial Unicode MS" w:hAnsi="Arial Unicode MS" w:cs="Arial Unicode MS"/>
          <w:sz w:val="22"/>
          <w:szCs w:val="22"/>
        </w:rPr>
        <w:tab/>
      </w:r>
      <w:r>
        <w:rPr>
          <w:sz w:val="22"/>
          <w:szCs w:val="22"/>
        </w:rPr>
        <w:t>I understand that I am free to contact any of the people involved in the research to seek further clarification and information.</w:t>
      </w:r>
    </w:p>
    <w:p w14:paraId="5113909E" w14:textId="77777777" w:rsidR="00A35516" w:rsidRDefault="00A35516">
      <w:pPr>
        <w:spacing w:line="200" w:lineRule="exact"/>
      </w:pPr>
    </w:p>
    <w:p w14:paraId="769FDF67" w14:textId="77777777" w:rsidR="00A35516" w:rsidRDefault="00A35516">
      <w:pPr>
        <w:spacing w:line="200" w:lineRule="exact"/>
      </w:pPr>
    </w:p>
    <w:p w14:paraId="6E4A62BC" w14:textId="77777777" w:rsidR="00A35516" w:rsidRDefault="00A35516">
      <w:pPr>
        <w:spacing w:before="15" w:line="280" w:lineRule="exact"/>
        <w:rPr>
          <w:sz w:val="28"/>
          <w:szCs w:val="28"/>
        </w:rPr>
      </w:pPr>
    </w:p>
    <w:p w14:paraId="36BAAAED" w14:textId="77777777" w:rsidR="00A35516" w:rsidRDefault="009E42A1">
      <w:pPr>
        <w:ind w:left="100"/>
        <w:rPr>
          <w:sz w:val="22"/>
          <w:szCs w:val="22"/>
        </w:rPr>
      </w:pPr>
      <w:r>
        <w:rPr>
          <w:sz w:val="22"/>
          <w:szCs w:val="22"/>
        </w:rPr>
        <w:t>Names, degrees, affiliations and contact details of researchers (and academic supervisors when relevant).</w:t>
      </w:r>
    </w:p>
    <w:p w14:paraId="323C1DD7" w14:textId="77777777" w:rsidR="00A35516" w:rsidRDefault="00A35516">
      <w:pPr>
        <w:spacing w:before="9" w:line="120" w:lineRule="exact"/>
        <w:rPr>
          <w:sz w:val="12"/>
          <w:szCs w:val="12"/>
        </w:rPr>
      </w:pPr>
    </w:p>
    <w:p w14:paraId="47518F7B" w14:textId="77777777" w:rsidR="00A35516" w:rsidRDefault="00A35516">
      <w:pPr>
        <w:spacing w:line="200" w:lineRule="exact"/>
      </w:pPr>
    </w:p>
    <w:p w14:paraId="1EFA3B60" w14:textId="77777777" w:rsidR="00A35516" w:rsidRDefault="00A35516">
      <w:pPr>
        <w:spacing w:line="200" w:lineRule="exact"/>
      </w:pPr>
    </w:p>
    <w:p w14:paraId="00C4959D" w14:textId="77777777" w:rsidR="00A35516" w:rsidRDefault="00A35516">
      <w:pPr>
        <w:spacing w:line="200" w:lineRule="exact"/>
      </w:pPr>
    </w:p>
    <w:p w14:paraId="10AC634F" w14:textId="77777777" w:rsidR="00A35516" w:rsidRDefault="009E42A1">
      <w:pPr>
        <w:ind w:left="100"/>
        <w:rPr>
          <w:sz w:val="22"/>
          <w:szCs w:val="22"/>
        </w:rPr>
      </w:pPr>
      <w:r>
        <w:rPr>
          <w:i/>
          <w:sz w:val="22"/>
          <w:szCs w:val="22"/>
        </w:rPr>
        <w:t>Signature of r</w:t>
      </w:r>
      <w:r>
        <w:rPr>
          <w:i/>
          <w:sz w:val="22"/>
          <w:szCs w:val="22"/>
        </w:rPr>
        <w:t>esearch participant</w:t>
      </w:r>
    </w:p>
    <w:p w14:paraId="406A74D0" w14:textId="77777777" w:rsidR="00A35516" w:rsidRDefault="00A35516">
      <w:pPr>
        <w:spacing w:before="9" w:line="120" w:lineRule="exact"/>
        <w:rPr>
          <w:sz w:val="12"/>
          <w:szCs w:val="12"/>
        </w:rPr>
      </w:pPr>
    </w:p>
    <w:p w14:paraId="4F102DDC" w14:textId="77777777" w:rsidR="00A35516" w:rsidRDefault="00A35516">
      <w:pPr>
        <w:spacing w:line="200" w:lineRule="exact"/>
      </w:pPr>
    </w:p>
    <w:p w14:paraId="3ABC2E6F" w14:textId="77777777" w:rsidR="00A35516" w:rsidRDefault="00A35516">
      <w:pPr>
        <w:spacing w:line="200" w:lineRule="exact"/>
      </w:pPr>
    </w:p>
    <w:p w14:paraId="604E262C" w14:textId="77777777" w:rsidR="00A35516" w:rsidRDefault="00A35516">
      <w:pPr>
        <w:spacing w:line="200" w:lineRule="exact"/>
      </w:pPr>
    </w:p>
    <w:p w14:paraId="311B5B9F" w14:textId="77777777" w:rsidR="00A35516" w:rsidRDefault="009E42A1">
      <w:pPr>
        <w:spacing w:line="466" w:lineRule="auto"/>
        <w:ind w:left="100" w:right="3232"/>
        <w:rPr>
          <w:sz w:val="22"/>
          <w:szCs w:val="22"/>
        </w:rPr>
      </w:pPr>
      <w:r>
        <w:rPr>
          <w:sz w:val="22"/>
          <w:szCs w:val="22"/>
        </w:rPr>
        <w:t>-----------------------------------------                                     ---------------- Signature of participant                                                     Date</w:t>
      </w:r>
    </w:p>
    <w:p w14:paraId="0196C359" w14:textId="77777777" w:rsidR="00A35516" w:rsidRDefault="00A35516">
      <w:pPr>
        <w:spacing w:line="200" w:lineRule="exact"/>
      </w:pPr>
    </w:p>
    <w:p w14:paraId="0FD0E5FB" w14:textId="77777777" w:rsidR="00A35516" w:rsidRDefault="00A35516">
      <w:pPr>
        <w:spacing w:before="18" w:line="280" w:lineRule="exact"/>
        <w:rPr>
          <w:sz w:val="28"/>
          <w:szCs w:val="28"/>
        </w:rPr>
      </w:pPr>
    </w:p>
    <w:p w14:paraId="5C138DF3" w14:textId="77777777" w:rsidR="00A35516" w:rsidRDefault="009E42A1">
      <w:pPr>
        <w:ind w:left="100"/>
        <w:rPr>
          <w:sz w:val="22"/>
          <w:szCs w:val="22"/>
        </w:rPr>
      </w:pPr>
      <w:r>
        <w:rPr>
          <w:i/>
          <w:sz w:val="22"/>
          <w:szCs w:val="22"/>
        </w:rPr>
        <w:t>Signature of researcher</w:t>
      </w:r>
    </w:p>
    <w:p w14:paraId="7539785B" w14:textId="77777777" w:rsidR="00A35516" w:rsidRDefault="00A35516">
      <w:pPr>
        <w:spacing w:before="20" w:line="220" w:lineRule="exact"/>
        <w:rPr>
          <w:sz w:val="22"/>
          <w:szCs w:val="22"/>
        </w:rPr>
      </w:pPr>
    </w:p>
    <w:p w14:paraId="38CB31BF" w14:textId="77777777" w:rsidR="00A35516" w:rsidRDefault="009E42A1">
      <w:pPr>
        <w:ind w:left="100"/>
        <w:rPr>
          <w:sz w:val="22"/>
          <w:szCs w:val="22"/>
        </w:rPr>
      </w:pPr>
      <w:r>
        <w:rPr>
          <w:sz w:val="22"/>
          <w:szCs w:val="22"/>
        </w:rPr>
        <w:t>I believe the participant is</w:t>
      </w:r>
      <w:r>
        <w:rPr>
          <w:sz w:val="22"/>
          <w:szCs w:val="22"/>
        </w:rPr>
        <w:t xml:space="preserve"> giving informed consent to participate in this study</w:t>
      </w:r>
    </w:p>
    <w:p w14:paraId="66403B6F" w14:textId="77777777" w:rsidR="00A35516" w:rsidRDefault="00A35516">
      <w:pPr>
        <w:spacing w:before="9" w:line="120" w:lineRule="exact"/>
        <w:rPr>
          <w:sz w:val="12"/>
          <w:szCs w:val="12"/>
        </w:rPr>
      </w:pPr>
    </w:p>
    <w:p w14:paraId="4935035D" w14:textId="77777777" w:rsidR="00A35516" w:rsidRDefault="00A35516">
      <w:pPr>
        <w:spacing w:line="200" w:lineRule="exact"/>
      </w:pPr>
    </w:p>
    <w:p w14:paraId="11CEF229" w14:textId="77777777" w:rsidR="00A35516" w:rsidRDefault="00A35516">
      <w:pPr>
        <w:spacing w:line="200" w:lineRule="exact"/>
      </w:pPr>
    </w:p>
    <w:p w14:paraId="4B2CCD89" w14:textId="77777777" w:rsidR="00A35516" w:rsidRDefault="00A35516">
      <w:pPr>
        <w:spacing w:line="200" w:lineRule="exact"/>
      </w:pPr>
    </w:p>
    <w:p w14:paraId="10D5D4EB" w14:textId="77777777" w:rsidR="00A35516" w:rsidRDefault="009E42A1">
      <w:pPr>
        <w:spacing w:line="464" w:lineRule="auto"/>
        <w:ind w:left="100" w:right="2792"/>
        <w:rPr>
          <w:sz w:val="22"/>
          <w:szCs w:val="22"/>
        </w:rPr>
      </w:pPr>
      <w:r>
        <w:rPr>
          <w:sz w:val="22"/>
          <w:szCs w:val="22"/>
        </w:rPr>
        <w:t>------------------------------------------                                    ---------------------- Signature of researcher                                                       Date</w:t>
      </w:r>
    </w:p>
    <w:sectPr w:rsidR="00A35516">
      <w:pgSz w:w="12240" w:h="15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D6CF1"/>
    <w:multiLevelType w:val="multilevel"/>
    <w:tmpl w:val="308E016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488130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516"/>
    <w:rsid w:val="009E42A1"/>
    <w:rsid w:val="00A3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EEDAB"/>
  <w15:docId w15:val="{257CB0F8-04E6-4F3E-AF21-960C29A36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9E42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487</Words>
  <Characters>2777</Characters>
  <Application>Microsoft Office Word</Application>
  <DocSecurity>0</DocSecurity>
  <Lines>23</Lines>
  <Paragraphs>6</Paragraphs>
  <ScaleCrop>false</ScaleCrop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Maher</cp:lastModifiedBy>
  <cp:revision>2</cp:revision>
  <dcterms:created xsi:type="dcterms:W3CDTF">2023-07-17T14:11:00Z</dcterms:created>
  <dcterms:modified xsi:type="dcterms:W3CDTF">2023-07-17T14:17:00Z</dcterms:modified>
</cp:coreProperties>
</file>